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DFC2" w14:textId="63AF09FE" w:rsidR="00BB54EF" w:rsidRPr="00F32E26" w:rsidRDefault="003F4C0C" w:rsidP="007D35DD">
      <w:pPr>
        <w:jc w:val="center"/>
        <w:outlineLvl w:val="0"/>
        <w:rPr>
          <w:rFonts w:ascii="Arial" w:hAnsi="Arial" w:cs="Arial"/>
          <w:b/>
          <w:color w:val="000000" w:themeColor="text1"/>
          <w:sz w:val="40"/>
          <w:szCs w:val="40"/>
          <w:lang w:val="vi-VN"/>
        </w:rPr>
      </w:pPr>
      <w:r w:rsidRPr="00F32E26">
        <w:rPr>
          <w:rFonts w:ascii="Arial" w:hAnsi="Arial" w:cs="Arial"/>
          <w:b/>
          <w:color w:val="000000" w:themeColor="text1"/>
          <w:sz w:val="40"/>
          <w:szCs w:val="40"/>
          <w:lang w:val="vi-VN"/>
        </w:rPr>
        <w:t>JAVA</w:t>
      </w:r>
      <w:r w:rsidR="00083D41" w:rsidRPr="00F32E26">
        <w:rPr>
          <w:rFonts w:ascii="Arial" w:hAnsi="Arial" w:cs="Arial"/>
          <w:b/>
          <w:color w:val="000000" w:themeColor="text1"/>
          <w:sz w:val="40"/>
          <w:szCs w:val="40"/>
          <w:lang w:val="vi-VN"/>
        </w:rPr>
        <w:t xml:space="preserve"> PROGRAMMING EXERCISES</w:t>
      </w:r>
    </w:p>
    <w:p w14:paraId="5F14C85A" w14:textId="77777777" w:rsidR="00083D41" w:rsidRPr="00F32E26" w:rsidRDefault="00083D41" w:rsidP="00B74313">
      <w:pPr>
        <w:jc w:val="both"/>
        <w:rPr>
          <w:rFonts w:ascii="Arial" w:hAnsi="Arial" w:cs="Arial"/>
          <w:color w:val="000000" w:themeColor="text1"/>
          <w:sz w:val="28"/>
          <w:szCs w:val="28"/>
          <w:lang w:val="vi-VN"/>
        </w:rPr>
      </w:pPr>
    </w:p>
    <w:p w14:paraId="620B1CB4" w14:textId="4955ECC0" w:rsidR="00AD4E39" w:rsidRDefault="00AD4E39" w:rsidP="00B74313">
      <w:pPr>
        <w:jc w:val="both"/>
        <w:rPr>
          <w:rFonts w:ascii="Arial" w:hAnsi="Arial" w:cs="Arial"/>
          <w:color w:val="000000" w:themeColor="text1"/>
          <w:sz w:val="28"/>
          <w:szCs w:val="28"/>
          <w:lang w:val="vi-VN"/>
        </w:rPr>
      </w:pPr>
    </w:p>
    <w:p w14:paraId="006863D6" w14:textId="77777777" w:rsidR="00F17CC1" w:rsidRPr="00F32E26" w:rsidRDefault="00F17CC1" w:rsidP="00B74313">
      <w:pPr>
        <w:jc w:val="both"/>
        <w:rPr>
          <w:rFonts w:ascii="Arial" w:hAnsi="Arial" w:cs="Arial"/>
          <w:color w:val="000000" w:themeColor="text1"/>
          <w:sz w:val="28"/>
          <w:szCs w:val="28"/>
          <w:lang w:val="vi-VN"/>
        </w:rPr>
      </w:pPr>
    </w:p>
    <w:p w14:paraId="198E79B5" w14:textId="77777777" w:rsidR="00AD4E39" w:rsidRPr="00F32E26" w:rsidRDefault="00AD4E39" w:rsidP="00B74313">
      <w:pPr>
        <w:jc w:val="both"/>
        <w:rPr>
          <w:rFonts w:ascii="Arial" w:hAnsi="Arial" w:cs="Arial"/>
          <w:color w:val="000000" w:themeColor="text1"/>
          <w:sz w:val="28"/>
          <w:szCs w:val="28"/>
          <w:lang w:val="vi-VN"/>
        </w:rPr>
      </w:pPr>
    </w:p>
    <w:p w14:paraId="5AAB5160" w14:textId="158F4237" w:rsidR="003F4C0C" w:rsidRPr="00F32E26" w:rsidRDefault="003F4C0C" w:rsidP="003F4C0C">
      <w:pPr>
        <w:jc w:val="both"/>
        <w:rPr>
          <w:rFonts w:ascii="Arial" w:hAnsi="Arial" w:cs="Arial"/>
          <w:b/>
          <w:color w:val="000000" w:themeColor="text1"/>
          <w:sz w:val="28"/>
          <w:szCs w:val="28"/>
          <w:lang w:val="vi-VN"/>
        </w:rPr>
      </w:pPr>
      <w:r w:rsidRPr="00F32E26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I. JAVA LANGUAGE</w:t>
      </w:r>
    </w:p>
    <w:p w14:paraId="0DF3F2B0" w14:textId="3EF95ED0" w:rsidR="00226BA4" w:rsidRPr="00F32E26" w:rsidRDefault="00226BA4" w:rsidP="00226BA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color w:val="000000" w:themeColor="text1"/>
          <w:sz w:val="26"/>
        </w:rPr>
      </w:pPr>
      <w:r w:rsidRPr="00F32E26">
        <w:rPr>
          <w:b/>
          <w:bCs/>
          <w:i/>
          <w:iCs/>
          <w:color w:val="000000" w:themeColor="text1"/>
          <w:sz w:val="26"/>
        </w:rPr>
        <w:t>Lesson1_</w:t>
      </w:r>
      <w:proofErr w:type="gramStart"/>
      <w:r w:rsidRPr="00F32E26">
        <w:rPr>
          <w:b/>
          <w:bCs/>
          <w:i/>
          <w:iCs/>
          <w:color w:val="000000" w:themeColor="text1"/>
          <w:sz w:val="26"/>
        </w:rPr>
        <w:t xml:space="preserve">1 </w:t>
      </w:r>
      <w:r w:rsidRPr="00F32E26">
        <w:rPr>
          <w:color w:val="000000" w:themeColor="text1"/>
          <w:sz w:val="26"/>
        </w:rPr>
        <w:t>:</w:t>
      </w:r>
      <w:proofErr w:type="gramEnd"/>
      <w:r w:rsidRPr="00F32E26">
        <w:rPr>
          <w:color w:val="000000" w:themeColor="text1"/>
          <w:sz w:val="26"/>
        </w:rPr>
        <w:t xml:space="preserve"> Print to the screen composite numbers &lt;100. (</w:t>
      </w:r>
      <w:r w:rsidRPr="00F32E26">
        <w:rPr>
          <w:i/>
          <w:color w:val="000000" w:themeColor="text1"/>
          <w:sz w:val="26"/>
        </w:rPr>
        <w:t>Composite number is natural numbers greater than 1 and must be divisible by a number &gt; 1 and itself.)</w:t>
      </w:r>
    </w:p>
    <w:p w14:paraId="62B1F279" w14:textId="385D1766" w:rsidR="00226BA4" w:rsidRPr="00F32E26" w:rsidRDefault="00226BA4" w:rsidP="00226BA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color w:val="000000" w:themeColor="text1"/>
          <w:sz w:val="26"/>
        </w:rPr>
      </w:pPr>
      <w:r w:rsidRPr="00F32E26">
        <w:rPr>
          <w:b/>
          <w:bCs/>
          <w:i/>
          <w:iCs/>
          <w:color w:val="000000" w:themeColor="text1"/>
          <w:sz w:val="26"/>
        </w:rPr>
        <w:t>Lesson1_</w:t>
      </w:r>
      <w:proofErr w:type="gramStart"/>
      <w:r w:rsidRPr="00F32E26">
        <w:rPr>
          <w:b/>
          <w:bCs/>
          <w:i/>
          <w:iCs/>
          <w:color w:val="000000" w:themeColor="text1"/>
          <w:sz w:val="26"/>
        </w:rPr>
        <w:t xml:space="preserve">2 </w:t>
      </w:r>
      <w:r w:rsidRPr="00F32E26">
        <w:rPr>
          <w:color w:val="000000" w:themeColor="text1"/>
          <w:sz w:val="26"/>
        </w:rPr>
        <w:t>:</w:t>
      </w:r>
      <w:proofErr w:type="gramEnd"/>
      <w:r w:rsidRPr="00F32E26">
        <w:rPr>
          <w:color w:val="000000" w:themeColor="text1"/>
          <w:sz w:val="26"/>
        </w:rPr>
        <w:t xml:space="preserve"> Print out the first 1</w:t>
      </w:r>
      <w:r w:rsidR="00AF3FC5">
        <w:rPr>
          <w:color w:val="000000" w:themeColor="text1"/>
          <w:sz w:val="26"/>
        </w:rPr>
        <w:t>0</w:t>
      </w:r>
      <w:r w:rsidRPr="00F32E26">
        <w:rPr>
          <w:color w:val="000000" w:themeColor="text1"/>
          <w:sz w:val="26"/>
        </w:rPr>
        <w:t xml:space="preserve"> prime numbers.</w:t>
      </w:r>
    </w:p>
    <w:p w14:paraId="5FAFF00F" w14:textId="3B786AD3" w:rsidR="00226BA4" w:rsidRPr="00F32E26" w:rsidRDefault="00226BA4" w:rsidP="00226BA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F32E26">
        <w:rPr>
          <w:b/>
          <w:bCs/>
          <w:i/>
          <w:iCs/>
          <w:color w:val="000000" w:themeColor="text1"/>
          <w:sz w:val="26"/>
        </w:rPr>
        <w:t>Lesson 1_</w:t>
      </w:r>
      <w:proofErr w:type="gramStart"/>
      <w:r w:rsidRPr="00F32E26">
        <w:rPr>
          <w:b/>
          <w:bCs/>
          <w:i/>
          <w:iCs/>
          <w:color w:val="000000" w:themeColor="text1"/>
          <w:sz w:val="26"/>
        </w:rPr>
        <w:t xml:space="preserve">3 </w:t>
      </w:r>
      <w:r w:rsidRPr="00F32E26">
        <w:rPr>
          <w:color w:val="000000" w:themeColor="text1"/>
          <w:sz w:val="26"/>
        </w:rPr>
        <w:t>:</w:t>
      </w:r>
      <w:proofErr w:type="gramEnd"/>
      <w:r w:rsidRPr="00F32E26">
        <w:rPr>
          <w:color w:val="000000" w:themeColor="text1"/>
          <w:sz w:val="26"/>
        </w:rPr>
        <w:t xml:space="preserve"> Print out the screen all prime numbers from 10 to </w:t>
      </w:r>
      <w:r w:rsidR="00AF3FC5">
        <w:rPr>
          <w:color w:val="000000" w:themeColor="text1"/>
          <w:sz w:val="26"/>
        </w:rPr>
        <w:t>1</w:t>
      </w:r>
      <w:r w:rsidRPr="00F32E26">
        <w:rPr>
          <w:color w:val="000000" w:themeColor="text1"/>
          <w:sz w:val="26"/>
        </w:rPr>
        <w:t>000.</w:t>
      </w:r>
    </w:p>
    <w:p w14:paraId="467A4111" w14:textId="6F4EAC81" w:rsidR="00226BA4" w:rsidRPr="00F32E26" w:rsidRDefault="00226BA4" w:rsidP="00226BA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F32E26">
        <w:rPr>
          <w:b/>
          <w:bCs/>
          <w:i/>
          <w:iCs/>
          <w:color w:val="000000" w:themeColor="text1"/>
          <w:sz w:val="26"/>
        </w:rPr>
        <w:t>Lesson 1_</w:t>
      </w:r>
      <w:proofErr w:type="gramStart"/>
      <w:r w:rsidR="00AF3FC5">
        <w:rPr>
          <w:b/>
          <w:bCs/>
          <w:i/>
          <w:iCs/>
          <w:color w:val="000000" w:themeColor="text1"/>
          <w:sz w:val="26"/>
        </w:rPr>
        <w:t>4</w:t>
      </w:r>
      <w:r w:rsidRPr="00F32E26">
        <w:rPr>
          <w:b/>
          <w:bCs/>
          <w:i/>
          <w:iCs/>
          <w:color w:val="000000" w:themeColor="text1"/>
          <w:sz w:val="26"/>
        </w:rPr>
        <w:t xml:space="preserve"> </w:t>
      </w:r>
      <w:r w:rsidRPr="00F32E26">
        <w:rPr>
          <w:color w:val="000000" w:themeColor="text1"/>
          <w:sz w:val="26"/>
        </w:rPr>
        <w:t>:</w:t>
      </w:r>
      <w:proofErr w:type="gramEnd"/>
      <w:r w:rsidRPr="00F32E26">
        <w:rPr>
          <w:color w:val="000000" w:themeColor="text1"/>
          <w:sz w:val="26"/>
        </w:rPr>
        <w:t xml:space="preserve"> Print out the screen the numbers between 10 and 200 and divide by 5, 7.</w:t>
      </w:r>
    </w:p>
    <w:p w14:paraId="5B1F0483" w14:textId="0BE61C46" w:rsidR="00226BA4" w:rsidRPr="00F32E26" w:rsidRDefault="00226BA4" w:rsidP="00226BA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pacing w:val="-4"/>
          <w:sz w:val="26"/>
        </w:rPr>
      </w:pPr>
      <w:r w:rsidRPr="00F32E26">
        <w:rPr>
          <w:b/>
          <w:bCs/>
          <w:i/>
          <w:iCs/>
          <w:color w:val="000000" w:themeColor="text1"/>
          <w:sz w:val="26"/>
        </w:rPr>
        <w:t>Lesson 1_</w:t>
      </w:r>
      <w:r w:rsidR="00AF3FC5">
        <w:rPr>
          <w:b/>
          <w:bCs/>
          <w:i/>
          <w:iCs/>
          <w:color w:val="000000" w:themeColor="text1"/>
          <w:sz w:val="26"/>
        </w:rPr>
        <w:t>5</w:t>
      </w:r>
      <w:r w:rsidRPr="00F32E26">
        <w:rPr>
          <w:b/>
          <w:bCs/>
          <w:i/>
          <w:iCs/>
          <w:color w:val="000000" w:themeColor="text1"/>
          <w:spacing w:val="-4"/>
          <w:sz w:val="26"/>
        </w:rPr>
        <w:t xml:space="preserve">: </w:t>
      </w:r>
      <w:r w:rsidRPr="00F32E26">
        <w:rPr>
          <w:color w:val="000000" w:themeColor="text1"/>
          <w:spacing w:val="-4"/>
          <w:sz w:val="26"/>
        </w:rPr>
        <w:t>Print the first 4 perfect numbers on the screen (</w:t>
      </w:r>
      <w:r w:rsidRPr="00F32E26">
        <w:rPr>
          <w:i/>
          <w:color w:val="000000" w:themeColor="text1"/>
          <w:spacing w:val="-4"/>
          <w:sz w:val="26"/>
        </w:rPr>
        <w:t>Perfect number is the number that equals the sum of its divisors including 1</w:t>
      </w:r>
      <w:r w:rsidRPr="00F32E26">
        <w:rPr>
          <w:color w:val="000000" w:themeColor="text1"/>
          <w:spacing w:val="-4"/>
          <w:sz w:val="26"/>
        </w:rPr>
        <w:t>)</w:t>
      </w:r>
    </w:p>
    <w:p w14:paraId="4FFCFF8A" w14:textId="03AF0F77" w:rsidR="00226BA4" w:rsidRPr="00F32E26" w:rsidRDefault="00226BA4" w:rsidP="00226BA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F32E26">
        <w:rPr>
          <w:b/>
          <w:bCs/>
          <w:i/>
          <w:iCs/>
          <w:color w:val="000000" w:themeColor="text1"/>
          <w:sz w:val="26"/>
        </w:rPr>
        <w:t>Lesson 1_</w:t>
      </w:r>
      <w:proofErr w:type="gramStart"/>
      <w:r w:rsidR="00AF3FC5">
        <w:rPr>
          <w:b/>
          <w:bCs/>
          <w:i/>
          <w:iCs/>
          <w:color w:val="000000" w:themeColor="text1"/>
          <w:sz w:val="26"/>
        </w:rPr>
        <w:t>6</w:t>
      </w:r>
      <w:r w:rsidRPr="00F32E26">
        <w:rPr>
          <w:b/>
          <w:bCs/>
          <w:i/>
          <w:iCs/>
          <w:color w:val="000000" w:themeColor="text1"/>
          <w:sz w:val="26"/>
        </w:rPr>
        <w:t xml:space="preserve"> </w:t>
      </w:r>
      <w:r w:rsidRPr="00F32E26">
        <w:rPr>
          <w:color w:val="000000" w:themeColor="text1"/>
          <w:sz w:val="26"/>
        </w:rPr>
        <w:t>:</w:t>
      </w:r>
      <w:proofErr w:type="gramEnd"/>
      <w:r w:rsidRPr="00F32E26">
        <w:rPr>
          <w:color w:val="000000" w:themeColor="text1"/>
          <w:sz w:val="26"/>
        </w:rPr>
        <w:t xml:space="preserve"> In the natural numbers &lt;= </w:t>
      </w:r>
      <w:r w:rsidR="00AF3FC5">
        <w:rPr>
          <w:color w:val="000000" w:themeColor="text1"/>
          <w:sz w:val="26"/>
        </w:rPr>
        <w:t>2</w:t>
      </w:r>
      <w:r w:rsidRPr="00F32E26">
        <w:rPr>
          <w:color w:val="000000" w:themeColor="text1"/>
          <w:sz w:val="26"/>
        </w:rPr>
        <w:t>00 count how many numbers there are:</w:t>
      </w:r>
    </w:p>
    <w:p w14:paraId="37E424D4" w14:textId="77777777" w:rsidR="00226BA4" w:rsidRPr="00F32E26" w:rsidRDefault="00226BA4" w:rsidP="00226BA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F32E26">
        <w:rPr>
          <w:color w:val="000000" w:themeColor="text1"/>
          <w:sz w:val="26"/>
        </w:rPr>
        <w:t xml:space="preserve"> - Divide by 5.</w:t>
      </w:r>
    </w:p>
    <w:p w14:paraId="4665AEBC" w14:textId="77777777" w:rsidR="00226BA4" w:rsidRPr="00F32E26" w:rsidRDefault="00226BA4" w:rsidP="00226BA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F32E26">
        <w:rPr>
          <w:color w:val="000000" w:themeColor="text1"/>
          <w:sz w:val="26"/>
        </w:rPr>
        <w:t xml:space="preserve"> - Divide 5 with the remainder 2.</w:t>
      </w:r>
    </w:p>
    <w:p w14:paraId="45ED3458" w14:textId="62A12C4D" w:rsidR="00226BA4" w:rsidRPr="00AF3FC5" w:rsidRDefault="00226BA4" w:rsidP="00226BA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88" w:lineRule="auto"/>
        <w:jc w:val="both"/>
        <w:rPr>
          <w:sz w:val="26"/>
        </w:rPr>
      </w:pPr>
      <w:r w:rsidRPr="00F32E26">
        <w:rPr>
          <w:color w:val="000000" w:themeColor="text1"/>
          <w:sz w:val="26"/>
        </w:rPr>
        <w:t xml:space="preserve"> - The end digit is “</w:t>
      </w:r>
      <w:r w:rsidR="00AF3FC5">
        <w:rPr>
          <w:color w:val="000000" w:themeColor="text1"/>
          <w:sz w:val="26"/>
        </w:rPr>
        <w:t>5</w:t>
      </w:r>
      <w:r w:rsidRPr="00F32E26">
        <w:rPr>
          <w:color w:val="000000" w:themeColor="text1"/>
          <w:sz w:val="26"/>
        </w:rPr>
        <w:t>”.</w:t>
      </w:r>
    </w:p>
    <w:p w14:paraId="230096BA" w14:textId="7740CE66" w:rsidR="00226BA4" w:rsidRPr="00AF3FC5" w:rsidRDefault="00226BA4" w:rsidP="00226BA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88" w:lineRule="auto"/>
        <w:jc w:val="both"/>
        <w:rPr>
          <w:sz w:val="26"/>
        </w:rPr>
      </w:pPr>
      <w:r w:rsidRPr="00AF3FC5">
        <w:rPr>
          <w:b/>
          <w:bCs/>
          <w:i/>
          <w:iCs/>
          <w:sz w:val="26"/>
        </w:rPr>
        <w:t>Lesson 1_</w:t>
      </w:r>
      <w:r w:rsidR="00300261">
        <w:rPr>
          <w:b/>
          <w:bCs/>
          <w:i/>
          <w:iCs/>
          <w:sz w:val="26"/>
        </w:rPr>
        <w:t>7</w:t>
      </w:r>
      <w:r w:rsidRPr="00AF3FC5">
        <w:rPr>
          <w:b/>
          <w:bCs/>
          <w:i/>
          <w:iCs/>
          <w:sz w:val="26"/>
        </w:rPr>
        <w:t xml:space="preserve">: </w:t>
      </w:r>
      <w:r w:rsidRPr="00AF3FC5">
        <w:rPr>
          <w:sz w:val="26"/>
        </w:rPr>
        <w:t>Given any natural number N&gt; 1 (previously assigned). Print out the successful development of prime numbers from small to large.</w:t>
      </w:r>
    </w:p>
    <w:p w14:paraId="68A32B32" w14:textId="77777777" w:rsidR="00226BA4" w:rsidRPr="00AF3FC5" w:rsidRDefault="00226BA4" w:rsidP="00226BA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88" w:lineRule="auto"/>
        <w:jc w:val="both"/>
        <w:rPr>
          <w:i/>
          <w:sz w:val="26"/>
        </w:rPr>
      </w:pPr>
      <w:r w:rsidRPr="00AF3FC5">
        <w:rPr>
          <w:i/>
          <w:sz w:val="26"/>
        </w:rPr>
        <w:t>Example:</w:t>
      </w:r>
      <w:r w:rsidRPr="00AF3FC5">
        <w:rPr>
          <w:i/>
          <w:sz w:val="26"/>
        </w:rPr>
        <w:tab/>
      </w:r>
      <w:r w:rsidRPr="00AF3FC5">
        <w:rPr>
          <w:sz w:val="26"/>
        </w:rPr>
        <w:t xml:space="preserve"> 9 --&gt; 3.3</w:t>
      </w:r>
      <w:r w:rsidRPr="00AF3FC5">
        <w:rPr>
          <w:sz w:val="26"/>
        </w:rPr>
        <w:tab/>
      </w:r>
      <w:r w:rsidRPr="00AF3FC5">
        <w:rPr>
          <w:sz w:val="26"/>
        </w:rPr>
        <w:tab/>
        <w:t>12 --&gt; 2.2.3</w:t>
      </w:r>
    </w:p>
    <w:p w14:paraId="181F6867" w14:textId="54502B88" w:rsidR="00226BA4" w:rsidRPr="00AF3FC5" w:rsidRDefault="00226BA4" w:rsidP="00226BA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sz w:val="26"/>
        </w:rPr>
      </w:pPr>
      <w:r w:rsidRPr="00AF3FC5">
        <w:rPr>
          <w:b/>
          <w:bCs/>
          <w:i/>
          <w:iCs/>
          <w:sz w:val="26"/>
        </w:rPr>
        <w:t xml:space="preserve">Lesson </w:t>
      </w:r>
      <w:r w:rsidR="00AF3FC5">
        <w:rPr>
          <w:b/>
          <w:bCs/>
          <w:i/>
          <w:iCs/>
          <w:sz w:val="26"/>
        </w:rPr>
        <w:t>1</w:t>
      </w:r>
      <w:r w:rsidRPr="00AF3FC5">
        <w:rPr>
          <w:b/>
          <w:bCs/>
          <w:i/>
          <w:iCs/>
          <w:sz w:val="26"/>
        </w:rPr>
        <w:t>_</w:t>
      </w:r>
      <w:r w:rsidR="00300261">
        <w:rPr>
          <w:b/>
          <w:bCs/>
          <w:i/>
          <w:iCs/>
          <w:sz w:val="26"/>
        </w:rPr>
        <w:t>8</w:t>
      </w:r>
      <w:r w:rsidRPr="00AF3FC5">
        <w:rPr>
          <w:b/>
          <w:bCs/>
          <w:i/>
          <w:iCs/>
          <w:sz w:val="26"/>
        </w:rPr>
        <w:t xml:space="preserve">: </w:t>
      </w:r>
      <w:r w:rsidRPr="00AF3FC5">
        <w:rPr>
          <w:sz w:val="26"/>
        </w:rPr>
        <w:t>Given any natural number N and x, ex</w:t>
      </w:r>
      <w:r w:rsidR="00AF3FC5">
        <w:rPr>
          <w:sz w:val="26"/>
        </w:rPr>
        <w:t>e</w:t>
      </w:r>
      <w:r w:rsidRPr="00AF3FC5">
        <w:rPr>
          <w:sz w:val="26"/>
        </w:rPr>
        <w:t>cute to sum:</w:t>
      </w:r>
    </w:p>
    <w:p w14:paraId="4AA11E2E" w14:textId="7A6E4C3A" w:rsidR="00F17CC1" w:rsidRPr="00300261" w:rsidRDefault="00226BA4" w:rsidP="003002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88" w:lineRule="auto"/>
        <w:jc w:val="center"/>
        <w:rPr>
          <w:sz w:val="26"/>
        </w:rPr>
      </w:pPr>
      <w:r w:rsidRPr="00AF3FC5">
        <w:rPr>
          <w:sz w:val="26"/>
        </w:rPr>
        <w:t xml:space="preserve">S = </w:t>
      </w:r>
      <w:r w:rsidR="00AF3FC5">
        <w:rPr>
          <w:sz w:val="26"/>
        </w:rPr>
        <w:t>x+</w:t>
      </w:r>
      <w:r w:rsidRPr="00AF3FC5">
        <w:rPr>
          <w:position w:val="-24"/>
        </w:rPr>
        <w:object w:dxaOrig="1820" w:dyaOrig="620" w14:anchorId="1EA0AD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3pt;height:31.5pt" o:ole="">
            <v:imagedata r:id="rId5" o:title=""/>
          </v:shape>
          <o:OLEObject Type="Embed" ProgID="Equation.3" ShapeID="_x0000_i1025" DrawAspect="Content" ObjectID="_1689765694" r:id="rId6"/>
        </w:object>
      </w:r>
    </w:p>
    <w:p w14:paraId="59AEE699" w14:textId="46CE816C" w:rsidR="00300261" w:rsidRDefault="00226BA4" w:rsidP="00300261">
      <w:pPr>
        <w:pStyle w:val="ListParagraph"/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F32E26">
        <w:rPr>
          <w:b/>
          <w:bCs/>
          <w:i/>
          <w:iCs/>
          <w:color w:val="000000" w:themeColor="text1"/>
          <w:sz w:val="26"/>
        </w:rPr>
        <w:t>Lesson</w:t>
      </w:r>
      <w:r w:rsidR="00300261">
        <w:rPr>
          <w:b/>
          <w:bCs/>
          <w:i/>
          <w:iCs/>
          <w:color w:val="000000" w:themeColor="text1"/>
          <w:sz w:val="26"/>
        </w:rPr>
        <w:t>1</w:t>
      </w:r>
      <w:r w:rsidRPr="00F32E26">
        <w:rPr>
          <w:b/>
          <w:bCs/>
          <w:i/>
          <w:iCs/>
          <w:color w:val="000000" w:themeColor="text1"/>
          <w:sz w:val="26"/>
        </w:rPr>
        <w:t>_</w:t>
      </w:r>
      <w:r w:rsidR="00300261">
        <w:rPr>
          <w:b/>
          <w:bCs/>
          <w:i/>
          <w:iCs/>
          <w:color w:val="000000" w:themeColor="text1"/>
          <w:sz w:val="26"/>
        </w:rPr>
        <w:t>9</w:t>
      </w:r>
      <w:r w:rsidRPr="00F32E26">
        <w:rPr>
          <w:b/>
          <w:bCs/>
          <w:i/>
          <w:iCs/>
          <w:color w:val="000000" w:themeColor="text1"/>
          <w:sz w:val="26"/>
        </w:rPr>
        <w:t xml:space="preserve">: </w:t>
      </w:r>
      <w:r w:rsidRPr="00F32E26">
        <w:rPr>
          <w:color w:val="000000" w:themeColor="text1"/>
          <w:sz w:val="26"/>
        </w:rPr>
        <w:t>Given an array of natural numbers, write a program that</w:t>
      </w:r>
      <w:r w:rsidR="00300261">
        <w:rPr>
          <w:color w:val="000000" w:themeColor="text1"/>
          <w:sz w:val="26"/>
        </w:rPr>
        <w:t>:</w:t>
      </w:r>
    </w:p>
    <w:p w14:paraId="5DA63D55" w14:textId="624A13E3" w:rsidR="00226BA4" w:rsidRPr="00F32E26" w:rsidRDefault="00300261" w:rsidP="00300261">
      <w:pPr>
        <w:pStyle w:val="ListParagraph"/>
        <w:widowControl w:val="0"/>
        <w:autoSpaceDE w:val="0"/>
        <w:autoSpaceDN w:val="0"/>
        <w:adjustRightInd w:val="0"/>
        <w:spacing w:before="120" w:after="120" w:line="288" w:lineRule="auto"/>
        <w:ind w:left="1440"/>
        <w:jc w:val="both"/>
        <w:rPr>
          <w:color w:val="000000" w:themeColor="text1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>a.</w:t>
      </w:r>
      <w:r w:rsidR="00226BA4" w:rsidRPr="00F32E26">
        <w:rPr>
          <w:color w:val="000000" w:themeColor="text1"/>
          <w:sz w:val="26"/>
        </w:rPr>
        <w:t xml:space="preserve"> </w:t>
      </w:r>
      <w:r>
        <w:rPr>
          <w:color w:val="000000" w:themeColor="text1"/>
          <w:sz w:val="26"/>
        </w:rPr>
        <w:t>A</w:t>
      </w:r>
      <w:r w:rsidR="00226BA4" w:rsidRPr="00F32E26">
        <w:rPr>
          <w:color w:val="000000" w:themeColor="text1"/>
          <w:sz w:val="26"/>
        </w:rPr>
        <w:t>rranges this array in descending order.</w:t>
      </w:r>
    </w:p>
    <w:p w14:paraId="4D8BCDCE" w14:textId="6AC7F439" w:rsidR="00226BA4" w:rsidRPr="00F32E26" w:rsidRDefault="00300261" w:rsidP="003002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88" w:lineRule="auto"/>
        <w:ind w:left="1440"/>
        <w:jc w:val="both"/>
        <w:rPr>
          <w:color w:val="000000" w:themeColor="text1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 xml:space="preserve">b. </w:t>
      </w:r>
      <w:r>
        <w:rPr>
          <w:color w:val="000000" w:themeColor="text1"/>
          <w:sz w:val="26"/>
        </w:rPr>
        <w:t>P</w:t>
      </w:r>
      <w:r w:rsidR="00226BA4" w:rsidRPr="00F32E26">
        <w:rPr>
          <w:color w:val="000000" w:themeColor="text1"/>
          <w:sz w:val="26"/>
        </w:rPr>
        <w:t>rint out the screen all prime numbers of this array.</w:t>
      </w:r>
    </w:p>
    <w:p w14:paraId="07632F35" w14:textId="5B89974E" w:rsidR="00226BA4" w:rsidRPr="00F32E26" w:rsidRDefault="00300261" w:rsidP="003002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88" w:lineRule="auto"/>
        <w:ind w:left="1440"/>
        <w:jc w:val="both"/>
        <w:rPr>
          <w:color w:val="000000" w:themeColor="text1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 xml:space="preserve">c. </w:t>
      </w:r>
      <w:r>
        <w:rPr>
          <w:color w:val="000000" w:themeColor="text1"/>
          <w:sz w:val="26"/>
        </w:rPr>
        <w:t>F</w:t>
      </w:r>
      <w:r w:rsidR="00226BA4" w:rsidRPr="00F32E26">
        <w:rPr>
          <w:color w:val="000000" w:themeColor="text1"/>
          <w:sz w:val="26"/>
        </w:rPr>
        <w:t>ind and print a min (max) value of this array and all indices that correspond to this min (max) value.</w:t>
      </w:r>
    </w:p>
    <w:p w14:paraId="0316AFCB" w14:textId="1431769B" w:rsidR="00226BA4" w:rsidRPr="00F32E26" w:rsidRDefault="00300261" w:rsidP="003002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88" w:lineRule="auto"/>
        <w:ind w:left="1440"/>
        <w:jc w:val="both"/>
        <w:rPr>
          <w:color w:val="000000" w:themeColor="text1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 xml:space="preserve">d. </w:t>
      </w:r>
      <w:r w:rsidR="00226BA4" w:rsidRPr="00F32E26">
        <w:rPr>
          <w:color w:val="000000" w:themeColor="text1"/>
          <w:sz w:val="26"/>
        </w:rPr>
        <w:t>count how many prime numbers there are in the above array, how many composite numbers there are.</w:t>
      </w:r>
    </w:p>
    <w:p w14:paraId="1862A051" w14:textId="2D3A7082" w:rsidR="00226BA4" w:rsidRPr="00F32E26" w:rsidRDefault="00300261" w:rsidP="003002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88" w:lineRule="auto"/>
        <w:ind w:left="1440"/>
        <w:jc w:val="both"/>
        <w:rPr>
          <w:color w:val="000000" w:themeColor="text1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 xml:space="preserve">e. </w:t>
      </w:r>
      <w:r>
        <w:rPr>
          <w:color w:val="000000" w:themeColor="text1"/>
          <w:sz w:val="26"/>
        </w:rPr>
        <w:t>D</w:t>
      </w:r>
      <w:r w:rsidR="00226BA4" w:rsidRPr="00F32E26">
        <w:rPr>
          <w:color w:val="000000" w:themeColor="text1"/>
          <w:sz w:val="26"/>
        </w:rPr>
        <w:t>elete the array with the elements = 0 and print out the rest of the array on the screen.</w:t>
      </w:r>
    </w:p>
    <w:p w14:paraId="7AB0CBC2" w14:textId="77777777" w:rsidR="00226BA4" w:rsidRPr="00F17CC1" w:rsidRDefault="00226BA4" w:rsidP="00F17CC1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b/>
          <w:bCs/>
          <w:i/>
          <w:iCs/>
          <w:color w:val="000000" w:themeColor="text1"/>
          <w:sz w:val="26"/>
        </w:rPr>
      </w:pPr>
    </w:p>
    <w:p w14:paraId="2344B935" w14:textId="62FC23E3" w:rsidR="00AF3FC5" w:rsidRPr="00300261" w:rsidRDefault="00226BA4" w:rsidP="00231D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300261">
        <w:rPr>
          <w:b/>
          <w:bCs/>
          <w:i/>
          <w:iCs/>
          <w:color w:val="000000" w:themeColor="text1"/>
          <w:sz w:val="26"/>
        </w:rPr>
        <w:t>Lesson</w:t>
      </w:r>
      <w:r w:rsidR="00300261" w:rsidRPr="00300261">
        <w:rPr>
          <w:b/>
          <w:bCs/>
          <w:i/>
          <w:iCs/>
          <w:color w:val="000000" w:themeColor="text1"/>
          <w:sz w:val="26"/>
        </w:rPr>
        <w:t>1</w:t>
      </w:r>
      <w:r w:rsidRPr="00300261">
        <w:rPr>
          <w:b/>
          <w:bCs/>
          <w:i/>
          <w:iCs/>
          <w:color w:val="000000" w:themeColor="text1"/>
          <w:sz w:val="26"/>
        </w:rPr>
        <w:t>_1</w:t>
      </w:r>
      <w:r w:rsidR="00300261" w:rsidRPr="00300261">
        <w:rPr>
          <w:b/>
          <w:bCs/>
          <w:i/>
          <w:iCs/>
          <w:color w:val="000000" w:themeColor="text1"/>
          <w:sz w:val="26"/>
        </w:rPr>
        <w:t>0</w:t>
      </w:r>
      <w:r w:rsidRPr="00300261">
        <w:rPr>
          <w:color w:val="000000" w:themeColor="text1"/>
          <w:sz w:val="26"/>
        </w:rPr>
        <w:t>:</w:t>
      </w:r>
      <w:r w:rsidR="00300261">
        <w:rPr>
          <w:color w:val="000000" w:themeColor="text1"/>
          <w:sz w:val="26"/>
        </w:rPr>
        <w:t xml:space="preserve"> </w:t>
      </w:r>
      <w:r w:rsidRPr="00300261">
        <w:rPr>
          <w:color w:val="000000" w:themeColor="text1"/>
          <w:sz w:val="26"/>
        </w:rPr>
        <w:t xml:space="preserve">Give a students list with the fullname of students. </w:t>
      </w:r>
    </w:p>
    <w:p w14:paraId="0BCD9E77" w14:textId="7AFA1985" w:rsidR="00226BA4" w:rsidRPr="00F32E26" w:rsidRDefault="00AF3FC5" w:rsidP="00231D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AF3FC5">
        <w:rPr>
          <w:color w:val="000000" w:themeColor="text1"/>
          <w:sz w:val="26"/>
        </w:rPr>
        <w:t>-</w:t>
      </w:r>
      <w:r>
        <w:rPr>
          <w:color w:val="000000" w:themeColor="text1"/>
          <w:sz w:val="26"/>
        </w:rPr>
        <w:t xml:space="preserve"> </w:t>
      </w:r>
      <w:r w:rsidR="00226BA4" w:rsidRPr="00F32E26">
        <w:rPr>
          <w:color w:val="000000" w:themeColor="text1"/>
          <w:sz w:val="26"/>
        </w:rPr>
        <w:t>Count how many Students named "An".</w:t>
      </w:r>
    </w:p>
    <w:p w14:paraId="5D995B55" w14:textId="1DFD9C1F" w:rsidR="003F4C0C" w:rsidRPr="00F32E26" w:rsidRDefault="00AF3FC5" w:rsidP="00226BA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pacing w:val="-6"/>
          <w:sz w:val="26"/>
        </w:rPr>
      </w:pPr>
      <w:r>
        <w:rPr>
          <w:b/>
          <w:bCs/>
          <w:i/>
          <w:iCs/>
          <w:color w:val="000000" w:themeColor="text1"/>
          <w:sz w:val="26"/>
        </w:rPr>
        <w:t xml:space="preserve">- </w:t>
      </w:r>
      <w:r w:rsidR="00226BA4" w:rsidRPr="00F32E26">
        <w:rPr>
          <w:color w:val="000000" w:themeColor="text1"/>
          <w:spacing w:val="-6"/>
          <w:sz w:val="26"/>
        </w:rPr>
        <w:t xml:space="preserve">Count how many students </w:t>
      </w:r>
      <w:proofErr w:type="gramStart"/>
      <w:r w:rsidR="00226BA4" w:rsidRPr="00F32E26">
        <w:rPr>
          <w:color w:val="000000" w:themeColor="text1"/>
          <w:spacing w:val="-6"/>
          <w:sz w:val="26"/>
        </w:rPr>
        <w:t>that  their</w:t>
      </w:r>
      <w:proofErr w:type="gramEnd"/>
      <w:r w:rsidR="00226BA4" w:rsidRPr="00F32E26">
        <w:rPr>
          <w:color w:val="000000" w:themeColor="text1"/>
          <w:spacing w:val="-6"/>
          <w:sz w:val="26"/>
        </w:rPr>
        <w:t xml:space="preserve"> names starting with the letter "T".</w:t>
      </w:r>
    </w:p>
    <w:p w14:paraId="3B570B59" w14:textId="190AA263" w:rsidR="00083D41" w:rsidRPr="00261189" w:rsidRDefault="003F4C0C" w:rsidP="00B74313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F32E26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lastRenderedPageBreak/>
        <w:t>I</w:t>
      </w:r>
      <w:r w:rsidR="00083D41" w:rsidRPr="00F32E26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 xml:space="preserve">I. </w:t>
      </w:r>
      <w:r w:rsidRPr="00F32E26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OOP</w:t>
      </w:r>
      <w:r w:rsidR="00261189">
        <w:rPr>
          <w:rFonts w:ascii="Arial" w:hAnsi="Arial" w:cs="Arial"/>
          <w:b/>
          <w:color w:val="000000" w:themeColor="text1"/>
          <w:sz w:val="28"/>
          <w:szCs w:val="28"/>
        </w:rPr>
        <w:t>:</w:t>
      </w:r>
    </w:p>
    <w:p w14:paraId="42FB4691" w14:textId="4E83DC0B" w:rsidR="00BB54EF" w:rsidRPr="00300261" w:rsidRDefault="00574F70" w:rsidP="00B74313">
      <w:pPr>
        <w:widowControl w:val="0"/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 w:rsidRPr="00300261">
        <w:rPr>
          <w:rFonts w:cstheme="minorHAnsi"/>
          <w:b/>
          <w:color w:val="000000" w:themeColor="text1"/>
          <w:sz w:val="28"/>
          <w:szCs w:val="28"/>
        </w:rPr>
        <w:t>Lesson</w:t>
      </w:r>
      <w:r w:rsidR="00BB54EF" w:rsidRPr="00300261">
        <w:rPr>
          <w:rFonts w:cstheme="minorHAnsi"/>
          <w:b/>
          <w:color w:val="000000" w:themeColor="text1"/>
          <w:sz w:val="28"/>
          <w:szCs w:val="28"/>
        </w:rPr>
        <w:t xml:space="preserve"> 1.</w:t>
      </w:r>
      <w:r w:rsidR="00BB54EF" w:rsidRPr="00300261">
        <w:rPr>
          <w:rFonts w:cstheme="minorHAnsi"/>
          <w:color w:val="000000" w:themeColor="text1"/>
          <w:sz w:val="28"/>
          <w:szCs w:val="28"/>
        </w:rPr>
        <w:t xml:space="preserve"> </w:t>
      </w:r>
      <w:r w:rsidR="00AF5DDE" w:rsidRPr="00300261">
        <w:rPr>
          <w:rFonts w:cstheme="minorHAnsi"/>
          <w:color w:val="000000" w:themeColor="text1"/>
          <w:sz w:val="28"/>
          <w:szCs w:val="28"/>
        </w:rPr>
        <w:t>Write a program to calculate the area, the perimeter of the rectangle.</w:t>
      </w:r>
      <w:r w:rsidR="00BB54EF" w:rsidRPr="00300261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2AF67CC4" w14:textId="27A9F9FC" w:rsidR="00BB54EF" w:rsidRPr="00300261" w:rsidRDefault="00BB54EF" w:rsidP="00B743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theme="minorHAnsi"/>
          <w:color w:val="000000" w:themeColor="text1"/>
          <w:sz w:val="28"/>
          <w:szCs w:val="28"/>
        </w:rPr>
      </w:pPr>
      <w:r w:rsidRPr="00300261">
        <w:rPr>
          <w:rFonts w:cstheme="minorHAnsi"/>
          <w:color w:val="000000" w:themeColor="text1"/>
          <w:kern w:val="1"/>
          <w:sz w:val="28"/>
          <w:szCs w:val="28"/>
        </w:rPr>
        <w:tab/>
      </w:r>
      <w:r w:rsidRPr="00300261">
        <w:rPr>
          <w:rFonts w:cstheme="minorHAnsi"/>
          <w:color w:val="000000" w:themeColor="text1"/>
          <w:sz w:val="28"/>
          <w:szCs w:val="28"/>
        </w:rPr>
        <w:t>-  </w:t>
      </w:r>
      <w:r w:rsidR="00AF5DDE" w:rsidRPr="00300261">
        <w:rPr>
          <w:rFonts w:cstheme="minorHAnsi"/>
          <w:color w:val="000000" w:themeColor="text1"/>
          <w:sz w:val="28"/>
          <w:szCs w:val="28"/>
        </w:rPr>
        <w:t>Write class</w:t>
      </w:r>
      <w:r w:rsidRPr="00300261">
        <w:rPr>
          <w:rFonts w:cstheme="minorHAnsi"/>
          <w:color w:val="000000" w:themeColor="text1"/>
          <w:sz w:val="28"/>
          <w:szCs w:val="28"/>
        </w:rPr>
        <w:t xml:space="preserve"> </w:t>
      </w:r>
      <w:r w:rsidRPr="00300261">
        <w:rPr>
          <w:rFonts w:cstheme="minorHAnsi"/>
          <w:b/>
          <w:color w:val="000000" w:themeColor="text1"/>
          <w:sz w:val="28"/>
          <w:szCs w:val="28"/>
        </w:rPr>
        <w:t>HinhChuNhat</w:t>
      </w:r>
      <w:r w:rsidRPr="00300261">
        <w:rPr>
          <w:rFonts w:cstheme="minorHAnsi"/>
          <w:color w:val="000000" w:themeColor="text1"/>
          <w:sz w:val="28"/>
          <w:szCs w:val="28"/>
        </w:rPr>
        <w:t xml:space="preserve"> </w:t>
      </w:r>
      <w:r w:rsidR="00AF5DDE" w:rsidRPr="00300261">
        <w:rPr>
          <w:rFonts w:cstheme="minorHAnsi"/>
          <w:color w:val="000000" w:themeColor="text1"/>
          <w:sz w:val="28"/>
          <w:szCs w:val="28"/>
        </w:rPr>
        <w:t>includes</w:t>
      </w:r>
      <w:r w:rsidRPr="00300261">
        <w:rPr>
          <w:rFonts w:cstheme="minorHAnsi"/>
          <w:color w:val="000000" w:themeColor="text1"/>
          <w:sz w:val="28"/>
          <w:szCs w:val="28"/>
        </w:rPr>
        <w:t xml:space="preserve">: </w:t>
      </w:r>
    </w:p>
    <w:p w14:paraId="2587C7E1" w14:textId="6E8F7361" w:rsidR="00BB54EF" w:rsidRPr="00300261" w:rsidRDefault="00311948" w:rsidP="00B74313">
      <w:pPr>
        <w:widowControl w:val="0"/>
        <w:numPr>
          <w:ilvl w:val="4"/>
          <w:numId w:val="1"/>
        </w:numPr>
        <w:autoSpaceDE w:val="0"/>
        <w:autoSpaceDN w:val="0"/>
        <w:adjustRightInd w:val="0"/>
        <w:ind w:left="720" w:hanging="11"/>
        <w:jc w:val="both"/>
        <w:rPr>
          <w:rFonts w:cstheme="minorHAnsi"/>
          <w:color w:val="000000" w:themeColor="text1"/>
          <w:sz w:val="28"/>
          <w:szCs w:val="28"/>
        </w:rPr>
      </w:pPr>
      <w:r w:rsidRPr="00300261">
        <w:rPr>
          <w:rFonts w:cstheme="minorHAnsi"/>
          <w:color w:val="000000" w:themeColor="text1"/>
          <w:sz w:val="28"/>
          <w:szCs w:val="28"/>
        </w:rPr>
        <w:t>-</w:t>
      </w:r>
      <w:r w:rsidR="00261189" w:rsidRPr="00300261">
        <w:rPr>
          <w:rFonts w:cstheme="minorHAnsi"/>
          <w:color w:val="000000" w:themeColor="text1"/>
          <w:sz w:val="28"/>
          <w:szCs w:val="28"/>
        </w:rPr>
        <w:t xml:space="preserve"> </w:t>
      </w:r>
      <w:r w:rsidR="00BB54EF" w:rsidRPr="00300261">
        <w:rPr>
          <w:rFonts w:cstheme="minorHAnsi"/>
          <w:b/>
          <w:color w:val="000000" w:themeColor="text1"/>
          <w:sz w:val="28"/>
          <w:szCs w:val="28"/>
        </w:rPr>
        <w:t>Attributes</w:t>
      </w:r>
      <w:r w:rsidR="00BB54EF" w:rsidRPr="00300261">
        <w:rPr>
          <w:rFonts w:cstheme="minorHAnsi"/>
          <w:color w:val="000000" w:themeColor="text1"/>
          <w:sz w:val="28"/>
          <w:szCs w:val="28"/>
        </w:rPr>
        <w:t xml:space="preserve">: </w:t>
      </w:r>
      <w:r w:rsidR="003F4C0C" w:rsidRPr="00300261">
        <w:rPr>
          <w:rFonts w:cstheme="minorHAnsi"/>
          <w:color w:val="000000" w:themeColor="text1"/>
          <w:sz w:val="28"/>
          <w:szCs w:val="28"/>
        </w:rPr>
        <w:t>l</w:t>
      </w:r>
      <w:r w:rsidR="00AF5DDE" w:rsidRPr="00300261">
        <w:rPr>
          <w:rFonts w:cstheme="minorHAnsi"/>
          <w:color w:val="000000" w:themeColor="text1"/>
          <w:sz w:val="28"/>
          <w:szCs w:val="28"/>
        </w:rPr>
        <w:t>ength, width</w:t>
      </w:r>
    </w:p>
    <w:p w14:paraId="165FC94A" w14:textId="0CDA7DF0" w:rsidR="00311948" w:rsidRPr="00300261" w:rsidRDefault="00311948" w:rsidP="00B74313">
      <w:pPr>
        <w:widowControl w:val="0"/>
        <w:numPr>
          <w:ilvl w:val="4"/>
          <w:numId w:val="1"/>
        </w:numPr>
        <w:autoSpaceDE w:val="0"/>
        <w:autoSpaceDN w:val="0"/>
        <w:adjustRightInd w:val="0"/>
        <w:ind w:left="720" w:hanging="11"/>
        <w:jc w:val="both"/>
        <w:rPr>
          <w:rFonts w:cstheme="minorHAnsi"/>
          <w:color w:val="000000" w:themeColor="text1"/>
          <w:sz w:val="28"/>
          <w:szCs w:val="28"/>
        </w:rPr>
      </w:pPr>
      <w:r w:rsidRPr="00300261">
        <w:rPr>
          <w:rFonts w:cstheme="minorHAnsi"/>
          <w:color w:val="000000" w:themeColor="text1"/>
          <w:sz w:val="28"/>
          <w:szCs w:val="28"/>
        </w:rPr>
        <w:t>-</w:t>
      </w:r>
      <w:r w:rsidR="00261189" w:rsidRPr="00300261">
        <w:rPr>
          <w:rFonts w:cstheme="minorHAnsi"/>
          <w:color w:val="000000" w:themeColor="text1"/>
          <w:sz w:val="28"/>
          <w:szCs w:val="28"/>
        </w:rPr>
        <w:t xml:space="preserve"> </w:t>
      </w:r>
      <w:r w:rsidRPr="00300261">
        <w:rPr>
          <w:rFonts w:cstheme="minorHAnsi"/>
          <w:color w:val="000000" w:themeColor="text1"/>
          <w:sz w:val="28"/>
          <w:szCs w:val="28"/>
        </w:rPr>
        <w:t>Method:</w:t>
      </w:r>
    </w:p>
    <w:p w14:paraId="4B5314ED" w14:textId="68BA4318" w:rsidR="00BB54EF" w:rsidRPr="00300261" w:rsidRDefault="00311948" w:rsidP="00311948">
      <w:pPr>
        <w:widowControl w:val="0"/>
        <w:numPr>
          <w:ilvl w:val="8"/>
          <w:numId w:val="1"/>
        </w:numPr>
        <w:autoSpaceDE w:val="0"/>
        <w:autoSpaceDN w:val="0"/>
        <w:adjustRightInd w:val="0"/>
        <w:ind w:left="1134" w:hanging="11"/>
        <w:jc w:val="both"/>
        <w:rPr>
          <w:rFonts w:cstheme="minorHAnsi"/>
          <w:color w:val="000000" w:themeColor="text1"/>
          <w:sz w:val="28"/>
          <w:szCs w:val="28"/>
        </w:rPr>
      </w:pPr>
      <w:r w:rsidRPr="00300261">
        <w:rPr>
          <w:rFonts w:cstheme="minorHAnsi"/>
          <w:color w:val="000000" w:themeColor="text1"/>
          <w:sz w:val="28"/>
          <w:szCs w:val="28"/>
        </w:rPr>
        <w:t xml:space="preserve">+ </w:t>
      </w:r>
      <w:r w:rsidR="00AF5DDE" w:rsidRPr="00300261">
        <w:rPr>
          <w:rFonts w:cstheme="minorHAnsi"/>
          <w:color w:val="000000" w:themeColor="text1"/>
          <w:sz w:val="28"/>
          <w:szCs w:val="28"/>
        </w:rPr>
        <w:t>Method setting</w:t>
      </w:r>
      <w:r w:rsidR="00BB54EF" w:rsidRPr="00300261">
        <w:rPr>
          <w:rFonts w:cstheme="minorHAnsi"/>
          <w:color w:val="000000" w:themeColor="text1"/>
          <w:sz w:val="28"/>
          <w:szCs w:val="28"/>
        </w:rPr>
        <w:t xml:space="preserve"> (set), </w:t>
      </w:r>
      <w:r w:rsidR="00AF5DDE" w:rsidRPr="00300261">
        <w:rPr>
          <w:rFonts w:cstheme="minorHAnsi"/>
          <w:color w:val="000000" w:themeColor="text1"/>
          <w:sz w:val="28"/>
          <w:szCs w:val="28"/>
        </w:rPr>
        <w:t>and getting</w:t>
      </w:r>
      <w:r w:rsidR="00BB54EF" w:rsidRPr="00300261">
        <w:rPr>
          <w:rFonts w:cstheme="minorHAnsi"/>
          <w:color w:val="000000" w:themeColor="text1"/>
          <w:sz w:val="28"/>
          <w:szCs w:val="28"/>
        </w:rPr>
        <w:t xml:space="preserve"> (get) </w:t>
      </w:r>
      <w:r w:rsidR="00AF5DDE" w:rsidRPr="00300261">
        <w:rPr>
          <w:rFonts w:cstheme="minorHAnsi"/>
          <w:color w:val="000000" w:themeColor="text1"/>
          <w:sz w:val="28"/>
          <w:szCs w:val="28"/>
        </w:rPr>
        <w:t>information for length and width</w:t>
      </w:r>
      <w:r w:rsidR="00BB54EF" w:rsidRPr="00300261">
        <w:rPr>
          <w:rFonts w:cstheme="minorHAnsi"/>
          <w:color w:val="000000" w:themeColor="text1"/>
          <w:sz w:val="28"/>
          <w:szCs w:val="28"/>
        </w:rPr>
        <w:t>.</w:t>
      </w:r>
    </w:p>
    <w:p w14:paraId="0FBD43CB" w14:textId="7DFA9D89" w:rsidR="00BB54EF" w:rsidRPr="00300261" w:rsidRDefault="00311948" w:rsidP="00311948">
      <w:pPr>
        <w:widowControl w:val="0"/>
        <w:numPr>
          <w:ilvl w:val="4"/>
          <w:numId w:val="1"/>
        </w:numPr>
        <w:autoSpaceDE w:val="0"/>
        <w:autoSpaceDN w:val="0"/>
        <w:adjustRightInd w:val="0"/>
        <w:ind w:left="1134" w:hanging="11"/>
        <w:jc w:val="both"/>
        <w:rPr>
          <w:rFonts w:cstheme="minorHAnsi"/>
          <w:color w:val="000000" w:themeColor="text1"/>
          <w:sz w:val="28"/>
          <w:szCs w:val="28"/>
        </w:rPr>
      </w:pPr>
      <w:r w:rsidRPr="00300261">
        <w:rPr>
          <w:rFonts w:cstheme="minorHAnsi"/>
          <w:color w:val="000000" w:themeColor="text1"/>
          <w:sz w:val="28"/>
          <w:szCs w:val="28"/>
        </w:rPr>
        <w:t xml:space="preserve">+ </w:t>
      </w:r>
      <w:r w:rsidR="00AF5DDE" w:rsidRPr="00300261">
        <w:rPr>
          <w:rFonts w:cstheme="minorHAnsi"/>
          <w:color w:val="000000" w:themeColor="text1"/>
          <w:sz w:val="28"/>
          <w:szCs w:val="28"/>
        </w:rPr>
        <w:t>Method of calculating area, perimeter.</w:t>
      </w:r>
    </w:p>
    <w:p w14:paraId="3CCEFE9E" w14:textId="127A8C2E" w:rsidR="00BB54EF" w:rsidRPr="00300261" w:rsidRDefault="00311948" w:rsidP="00311948">
      <w:pPr>
        <w:widowControl w:val="0"/>
        <w:numPr>
          <w:ilvl w:val="4"/>
          <w:numId w:val="1"/>
        </w:numPr>
        <w:autoSpaceDE w:val="0"/>
        <w:autoSpaceDN w:val="0"/>
        <w:adjustRightInd w:val="0"/>
        <w:ind w:left="1134" w:hanging="11"/>
        <w:jc w:val="both"/>
        <w:rPr>
          <w:rFonts w:cstheme="minorHAnsi"/>
          <w:color w:val="000000" w:themeColor="text1"/>
          <w:sz w:val="28"/>
          <w:szCs w:val="28"/>
        </w:rPr>
      </w:pPr>
      <w:r w:rsidRPr="00300261">
        <w:rPr>
          <w:rFonts w:cstheme="minorHAnsi"/>
          <w:color w:val="000000" w:themeColor="text1"/>
          <w:sz w:val="28"/>
          <w:szCs w:val="28"/>
        </w:rPr>
        <w:t xml:space="preserve">+ </w:t>
      </w:r>
      <w:r w:rsidR="00AF5DDE" w:rsidRPr="00300261">
        <w:rPr>
          <w:rFonts w:cstheme="minorHAnsi"/>
          <w:color w:val="000000" w:themeColor="text1"/>
          <w:sz w:val="28"/>
          <w:szCs w:val="28"/>
        </w:rPr>
        <w:t>The toString method consists of length, width, area, perimeter information.</w:t>
      </w:r>
    </w:p>
    <w:p w14:paraId="43AF02B9" w14:textId="02607A7C" w:rsidR="00BB54EF" w:rsidRPr="00300261" w:rsidRDefault="00BB54EF" w:rsidP="00B743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theme="minorHAnsi"/>
          <w:color w:val="000000" w:themeColor="text1"/>
          <w:sz w:val="28"/>
          <w:szCs w:val="28"/>
        </w:rPr>
      </w:pPr>
      <w:r w:rsidRPr="00300261">
        <w:rPr>
          <w:rFonts w:cstheme="minorHAnsi"/>
          <w:color w:val="000000" w:themeColor="text1"/>
          <w:kern w:val="1"/>
          <w:sz w:val="28"/>
          <w:szCs w:val="28"/>
        </w:rPr>
        <w:tab/>
      </w:r>
      <w:r w:rsidRPr="00300261">
        <w:rPr>
          <w:rFonts w:cstheme="minorHAnsi"/>
          <w:color w:val="000000" w:themeColor="text1"/>
          <w:sz w:val="28"/>
          <w:szCs w:val="28"/>
        </w:rPr>
        <w:t>-  </w:t>
      </w:r>
      <w:r w:rsidR="00AF5DDE" w:rsidRPr="00300261">
        <w:rPr>
          <w:rFonts w:cstheme="minorHAnsi"/>
          <w:color w:val="000000" w:themeColor="text1"/>
          <w:sz w:val="28"/>
          <w:szCs w:val="28"/>
        </w:rPr>
        <w:t>Building the class contains the main function for the test section. Length, width can enter from the keyboard.</w:t>
      </w:r>
    </w:p>
    <w:p w14:paraId="53EE2923" w14:textId="77777777" w:rsidR="00BB54EF" w:rsidRPr="00300261" w:rsidRDefault="00BB54EF" w:rsidP="00B743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theme="minorHAnsi"/>
          <w:color w:val="000000" w:themeColor="text1"/>
          <w:sz w:val="28"/>
          <w:szCs w:val="28"/>
        </w:rPr>
      </w:pPr>
    </w:p>
    <w:p w14:paraId="661E8545" w14:textId="2D79772B" w:rsidR="00AB6DC2" w:rsidRPr="00300261" w:rsidRDefault="00574F70" w:rsidP="003F4C0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 w:rsidRPr="00300261">
        <w:rPr>
          <w:rFonts w:cstheme="minorHAnsi"/>
          <w:b/>
          <w:color w:val="000000" w:themeColor="text1"/>
          <w:sz w:val="28"/>
          <w:szCs w:val="28"/>
        </w:rPr>
        <w:t>Lesson</w:t>
      </w:r>
      <w:r w:rsidR="00BB54EF" w:rsidRPr="00300261">
        <w:rPr>
          <w:rFonts w:cstheme="minorHAnsi"/>
          <w:b/>
          <w:color w:val="000000" w:themeColor="text1"/>
          <w:sz w:val="28"/>
          <w:szCs w:val="28"/>
        </w:rPr>
        <w:t xml:space="preserve"> 2.</w:t>
      </w:r>
      <w:r w:rsidR="003F4C0C" w:rsidRPr="00300261">
        <w:rPr>
          <w:rFonts w:cstheme="minorHAnsi"/>
          <w:color w:val="000000" w:themeColor="text1"/>
          <w:sz w:val="28"/>
          <w:szCs w:val="28"/>
        </w:rPr>
        <w:t xml:space="preserve"> </w:t>
      </w:r>
      <w:r w:rsidR="00FC183B" w:rsidRPr="00300261">
        <w:rPr>
          <w:rFonts w:cstheme="minorHAnsi"/>
          <w:color w:val="000000" w:themeColor="text1"/>
          <w:sz w:val="28"/>
          <w:szCs w:val="28"/>
        </w:rPr>
        <w:t>Library X manages the list of books. Information about book types:</w:t>
      </w:r>
      <w:r w:rsidR="00AB6DC2" w:rsidRPr="00300261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1F41D0A9" w14:textId="351E1B62" w:rsidR="00FC183B" w:rsidRPr="00300261" w:rsidRDefault="00390069" w:rsidP="00FC183B">
      <w:pPr>
        <w:widowControl w:val="0"/>
        <w:autoSpaceDE w:val="0"/>
        <w:autoSpaceDN w:val="0"/>
        <w:adjustRightInd w:val="0"/>
        <w:spacing w:line="380" w:lineRule="atLeast"/>
        <w:ind w:left="567"/>
        <w:jc w:val="both"/>
        <w:rPr>
          <w:rFonts w:cstheme="minorHAnsi"/>
          <w:color w:val="000000" w:themeColor="text1"/>
          <w:sz w:val="28"/>
          <w:szCs w:val="28"/>
        </w:rPr>
      </w:pPr>
      <w:r w:rsidRPr="00300261">
        <w:rPr>
          <w:rFonts w:cstheme="minorHAnsi"/>
          <w:color w:val="000000" w:themeColor="text1"/>
          <w:sz w:val="28"/>
          <w:szCs w:val="28"/>
        </w:rPr>
        <w:t>*</w:t>
      </w:r>
      <w:r w:rsidR="00FC183B" w:rsidRPr="00300261">
        <w:rPr>
          <w:rFonts w:cstheme="minorHAnsi"/>
          <w:color w:val="000000" w:themeColor="text1"/>
        </w:rPr>
        <w:t xml:space="preserve"> </w:t>
      </w:r>
      <w:r w:rsidR="00FC183B" w:rsidRPr="00300261">
        <w:rPr>
          <w:rFonts w:cstheme="minorHAnsi"/>
          <w:color w:val="000000" w:themeColor="text1"/>
          <w:sz w:val="28"/>
          <w:szCs w:val="28"/>
        </w:rPr>
        <w:t>Textbook: Book code, date of entry, unit price, quantity, publisher, status (new, old).</w:t>
      </w:r>
    </w:p>
    <w:p w14:paraId="3AEEAC13" w14:textId="77777777" w:rsidR="00FC183B" w:rsidRPr="00300261" w:rsidRDefault="00FC183B" w:rsidP="00FC183B">
      <w:pPr>
        <w:widowControl w:val="0"/>
        <w:autoSpaceDE w:val="0"/>
        <w:autoSpaceDN w:val="0"/>
        <w:adjustRightInd w:val="0"/>
        <w:spacing w:line="380" w:lineRule="atLeast"/>
        <w:ind w:left="567"/>
        <w:jc w:val="both"/>
        <w:rPr>
          <w:rFonts w:cstheme="minorHAnsi"/>
          <w:color w:val="000000" w:themeColor="text1"/>
          <w:sz w:val="28"/>
          <w:szCs w:val="28"/>
        </w:rPr>
      </w:pPr>
      <w:r w:rsidRPr="00300261">
        <w:rPr>
          <w:rFonts w:cstheme="minorHAnsi"/>
          <w:color w:val="000000" w:themeColor="text1"/>
          <w:sz w:val="28"/>
          <w:szCs w:val="28"/>
        </w:rPr>
        <w:t>If the book status is new: then money = quantity * unit price.</w:t>
      </w:r>
    </w:p>
    <w:p w14:paraId="3BEBA340" w14:textId="714C3615" w:rsidR="00AB6DC2" w:rsidRPr="00300261" w:rsidRDefault="00FC183B" w:rsidP="00FC183B">
      <w:pPr>
        <w:widowControl w:val="0"/>
        <w:autoSpaceDE w:val="0"/>
        <w:autoSpaceDN w:val="0"/>
        <w:adjustRightInd w:val="0"/>
        <w:spacing w:line="380" w:lineRule="atLeast"/>
        <w:ind w:left="567"/>
        <w:jc w:val="both"/>
        <w:rPr>
          <w:rFonts w:cstheme="minorHAnsi"/>
          <w:color w:val="000000" w:themeColor="text1"/>
          <w:sz w:val="28"/>
          <w:szCs w:val="28"/>
        </w:rPr>
      </w:pPr>
      <w:r w:rsidRPr="00300261">
        <w:rPr>
          <w:rFonts w:cstheme="minorHAnsi"/>
          <w:color w:val="000000" w:themeColor="text1"/>
          <w:sz w:val="28"/>
          <w:szCs w:val="28"/>
        </w:rPr>
        <w:t>If the book status is old, then money: = quantity * unit price * 50%</w:t>
      </w:r>
      <w:r w:rsidR="00AB6DC2" w:rsidRPr="00300261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59E29967" w14:textId="6000D2F8" w:rsidR="00AB6DC2" w:rsidRPr="00300261" w:rsidRDefault="00390069" w:rsidP="00B74313">
      <w:pPr>
        <w:widowControl w:val="0"/>
        <w:autoSpaceDE w:val="0"/>
        <w:autoSpaceDN w:val="0"/>
        <w:adjustRightInd w:val="0"/>
        <w:spacing w:line="380" w:lineRule="atLeast"/>
        <w:ind w:left="567"/>
        <w:jc w:val="both"/>
        <w:rPr>
          <w:rFonts w:cstheme="minorHAnsi"/>
          <w:color w:val="000000" w:themeColor="text1"/>
          <w:sz w:val="28"/>
          <w:szCs w:val="28"/>
        </w:rPr>
      </w:pPr>
      <w:r w:rsidRPr="00300261">
        <w:rPr>
          <w:rFonts w:cstheme="minorHAnsi"/>
          <w:color w:val="000000" w:themeColor="text1"/>
          <w:sz w:val="28"/>
          <w:szCs w:val="28"/>
        </w:rPr>
        <w:t>*</w:t>
      </w:r>
      <w:r w:rsidR="008A1381" w:rsidRPr="00300261">
        <w:rPr>
          <w:rFonts w:cstheme="minorHAnsi"/>
          <w:color w:val="000000" w:themeColor="text1"/>
          <w:sz w:val="28"/>
          <w:szCs w:val="28"/>
        </w:rPr>
        <w:t xml:space="preserve"> </w:t>
      </w:r>
      <w:r w:rsidR="00FC183B" w:rsidRPr="00300261">
        <w:rPr>
          <w:rFonts w:cstheme="minorHAnsi"/>
          <w:color w:val="000000" w:themeColor="text1"/>
          <w:sz w:val="28"/>
          <w:szCs w:val="28"/>
        </w:rPr>
        <w:t xml:space="preserve">Reference book: Book code, date of entry (date, month, year), unit price, quantity, publisher, tax. Amount = </w:t>
      </w:r>
      <w:r w:rsidR="00253D29" w:rsidRPr="00300261">
        <w:rPr>
          <w:rFonts w:cstheme="minorHAnsi"/>
          <w:color w:val="000000" w:themeColor="text1"/>
          <w:sz w:val="28"/>
          <w:szCs w:val="28"/>
        </w:rPr>
        <w:t>quantity</w:t>
      </w:r>
      <w:r w:rsidR="00FC183B" w:rsidRPr="00300261">
        <w:rPr>
          <w:rFonts w:cstheme="minorHAnsi"/>
          <w:color w:val="000000" w:themeColor="text1"/>
          <w:sz w:val="28"/>
          <w:szCs w:val="28"/>
        </w:rPr>
        <w:t xml:space="preserve"> * unit price + tax</w:t>
      </w:r>
      <w:r w:rsidR="00AB6DC2" w:rsidRPr="00300261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777E9029" w14:textId="4A479C3F" w:rsidR="00F864D3" w:rsidRPr="00300261" w:rsidRDefault="00FC183B" w:rsidP="007D35DD">
      <w:pPr>
        <w:widowControl w:val="0"/>
        <w:autoSpaceDE w:val="0"/>
        <w:autoSpaceDN w:val="0"/>
        <w:adjustRightInd w:val="0"/>
        <w:spacing w:line="400" w:lineRule="atLeast"/>
        <w:jc w:val="both"/>
        <w:outlineLvl w:val="0"/>
        <w:rPr>
          <w:rFonts w:eastAsia="MS Mincho" w:cstheme="minorHAnsi"/>
          <w:color w:val="000000" w:themeColor="text1"/>
          <w:sz w:val="28"/>
          <w:szCs w:val="28"/>
        </w:rPr>
      </w:pPr>
      <w:r w:rsidRPr="00300261">
        <w:rPr>
          <w:rFonts w:cstheme="minorHAnsi"/>
          <w:color w:val="000000" w:themeColor="text1"/>
          <w:sz w:val="28"/>
          <w:szCs w:val="28"/>
        </w:rPr>
        <w:t>Perform the following requirements:</w:t>
      </w:r>
    </w:p>
    <w:p w14:paraId="77AB7A6F" w14:textId="787C4EB6" w:rsidR="00F864D3" w:rsidRPr="00300261" w:rsidRDefault="00390069" w:rsidP="00FC183B">
      <w:pPr>
        <w:widowControl w:val="0"/>
        <w:autoSpaceDE w:val="0"/>
        <w:autoSpaceDN w:val="0"/>
        <w:adjustRightInd w:val="0"/>
        <w:spacing w:line="400" w:lineRule="atLeast"/>
        <w:ind w:left="720"/>
        <w:jc w:val="both"/>
        <w:rPr>
          <w:rFonts w:cstheme="minorHAnsi"/>
          <w:color w:val="000000" w:themeColor="text1"/>
          <w:sz w:val="28"/>
          <w:szCs w:val="28"/>
        </w:rPr>
      </w:pPr>
      <w:r w:rsidRPr="00300261">
        <w:rPr>
          <w:rFonts w:cstheme="minorHAnsi"/>
          <w:color w:val="000000" w:themeColor="text1"/>
          <w:sz w:val="28"/>
          <w:szCs w:val="28"/>
        </w:rPr>
        <w:t xml:space="preserve">- </w:t>
      </w:r>
      <w:r w:rsidR="001F1E65" w:rsidRPr="00300261">
        <w:rPr>
          <w:rFonts w:cstheme="minorHAnsi"/>
          <w:color w:val="000000" w:themeColor="text1"/>
          <w:sz w:val="28"/>
          <w:szCs w:val="28"/>
        </w:rPr>
        <w:t>Build classes with inheritance functions.</w:t>
      </w:r>
    </w:p>
    <w:p w14:paraId="6523E560" w14:textId="00BD01B6" w:rsidR="00AB6DC2" w:rsidRPr="00300261" w:rsidRDefault="00390069" w:rsidP="00FC183B">
      <w:pPr>
        <w:widowControl w:val="0"/>
        <w:autoSpaceDE w:val="0"/>
        <w:autoSpaceDN w:val="0"/>
        <w:adjustRightInd w:val="0"/>
        <w:spacing w:line="400" w:lineRule="atLeast"/>
        <w:ind w:left="720"/>
        <w:jc w:val="both"/>
        <w:rPr>
          <w:rFonts w:cstheme="minorHAnsi"/>
          <w:color w:val="000000" w:themeColor="text1"/>
          <w:sz w:val="28"/>
          <w:szCs w:val="28"/>
        </w:rPr>
      </w:pPr>
      <w:r w:rsidRPr="00300261">
        <w:rPr>
          <w:rFonts w:cstheme="minorHAnsi"/>
          <w:color w:val="000000" w:themeColor="text1"/>
          <w:sz w:val="28"/>
          <w:szCs w:val="28"/>
        </w:rPr>
        <w:t xml:space="preserve">- </w:t>
      </w:r>
      <w:r w:rsidR="001F1E65" w:rsidRPr="00300261">
        <w:rPr>
          <w:rFonts w:cstheme="minorHAnsi"/>
          <w:color w:val="000000" w:themeColor="text1"/>
          <w:sz w:val="28"/>
          <w:szCs w:val="28"/>
        </w:rPr>
        <w:t>Import export list of book types.</w:t>
      </w:r>
    </w:p>
    <w:p w14:paraId="6F13174F" w14:textId="39A0DE98" w:rsidR="00F864D3" w:rsidRPr="00300261" w:rsidRDefault="00390069" w:rsidP="00FC183B">
      <w:pPr>
        <w:widowControl w:val="0"/>
        <w:autoSpaceDE w:val="0"/>
        <w:autoSpaceDN w:val="0"/>
        <w:adjustRightInd w:val="0"/>
        <w:spacing w:line="400" w:lineRule="atLeast"/>
        <w:ind w:left="720"/>
        <w:jc w:val="both"/>
        <w:rPr>
          <w:rFonts w:cstheme="minorHAnsi"/>
          <w:color w:val="000000" w:themeColor="text1"/>
          <w:sz w:val="28"/>
          <w:szCs w:val="28"/>
        </w:rPr>
      </w:pPr>
      <w:r w:rsidRPr="00300261">
        <w:rPr>
          <w:rFonts w:cstheme="minorHAnsi"/>
          <w:color w:val="000000" w:themeColor="text1"/>
          <w:sz w:val="28"/>
          <w:szCs w:val="28"/>
        </w:rPr>
        <w:t xml:space="preserve">- </w:t>
      </w:r>
      <w:r w:rsidR="001F1E65" w:rsidRPr="00300261">
        <w:rPr>
          <w:rFonts w:cstheme="minorHAnsi"/>
          <w:color w:val="000000" w:themeColor="text1"/>
          <w:sz w:val="28"/>
          <w:szCs w:val="28"/>
        </w:rPr>
        <w:t>Calculate the sum of money for each type.</w:t>
      </w:r>
    </w:p>
    <w:p w14:paraId="3D9D19D6" w14:textId="76E4763B" w:rsidR="00F864D3" w:rsidRPr="00300261" w:rsidRDefault="00390069" w:rsidP="00FC183B">
      <w:pPr>
        <w:widowControl w:val="0"/>
        <w:autoSpaceDE w:val="0"/>
        <w:autoSpaceDN w:val="0"/>
        <w:adjustRightInd w:val="0"/>
        <w:spacing w:line="400" w:lineRule="atLeast"/>
        <w:ind w:left="720"/>
        <w:jc w:val="both"/>
        <w:rPr>
          <w:rFonts w:cstheme="minorHAnsi"/>
          <w:color w:val="000000" w:themeColor="text1"/>
          <w:sz w:val="28"/>
          <w:szCs w:val="28"/>
        </w:rPr>
      </w:pPr>
      <w:r w:rsidRPr="00300261">
        <w:rPr>
          <w:rFonts w:cstheme="minorHAnsi"/>
          <w:color w:val="000000" w:themeColor="text1"/>
          <w:sz w:val="28"/>
          <w:szCs w:val="28"/>
        </w:rPr>
        <w:t xml:space="preserve">- </w:t>
      </w:r>
      <w:r w:rsidR="001F1E65" w:rsidRPr="00300261">
        <w:rPr>
          <w:rFonts w:cstheme="minorHAnsi"/>
          <w:color w:val="000000" w:themeColor="text1"/>
          <w:sz w:val="28"/>
          <w:szCs w:val="28"/>
        </w:rPr>
        <w:t>Calculate the average of the unit price of the reference books.</w:t>
      </w:r>
    </w:p>
    <w:p w14:paraId="48F47AD9" w14:textId="515678E8" w:rsidR="00262DF5" w:rsidRPr="00300261" w:rsidRDefault="00390069" w:rsidP="003F4C0C">
      <w:pPr>
        <w:widowControl w:val="0"/>
        <w:autoSpaceDE w:val="0"/>
        <w:autoSpaceDN w:val="0"/>
        <w:adjustRightInd w:val="0"/>
        <w:spacing w:line="400" w:lineRule="atLeast"/>
        <w:ind w:left="720"/>
        <w:jc w:val="both"/>
        <w:rPr>
          <w:rFonts w:cstheme="minorHAnsi"/>
          <w:color w:val="000000" w:themeColor="text1"/>
          <w:sz w:val="28"/>
          <w:szCs w:val="28"/>
        </w:rPr>
      </w:pPr>
      <w:r w:rsidRPr="00300261">
        <w:rPr>
          <w:rFonts w:cstheme="minorHAnsi"/>
          <w:color w:val="000000" w:themeColor="text1"/>
          <w:sz w:val="28"/>
          <w:szCs w:val="28"/>
        </w:rPr>
        <w:t xml:space="preserve">- </w:t>
      </w:r>
      <w:r w:rsidR="001F1E65" w:rsidRPr="00300261">
        <w:rPr>
          <w:rFonts w:cstheme="minorHAnsi"/>
          <w:color w:val="000000" w:themeColor="text1"/>
          <w:sz w:val="28"/>
          <w:szCs w:val="28"/>
        </w:rPr>
        <w:t>Export textbooks of publisher X</w:t>
      </w:r>
      <w:r w:rsidR="00365D61" w:rsidRPr="00300261">
        <w:rPr>
          <w:rFonts w:cstheme="minorHAnsi"/>
          <w:color w:val="000000" w:themeColor="text1"/>
          <w:sz w:val="28"/>
          <w:szCs w:val="28"/>
        </w:rPr>
        <w:t xml:space="preserve"> (X input from keyboard)</w:t>
      </w:r>
      <w:r w:rsidR="001F1E65" w:rsidRPr="00300261">
        <w:rPr>
          <w:rFonts w:cstheme="minorHAnsi"/>
          <w:color w:val="000000" w:themeColor="text1"/>
          <w:sz w:val="28"/>
          <w:szCs w:val="28"/>
        </w:rPr>
        <w:t>.</w:t>
      </w:r>
    </w:p>
    <w:sectPr w:rsidR="00262DF5" w:rsidRPr="00300261" w:rsidSect="008D7749">
      <w:pgSz w:w="11900" w:h="16840"/>
      <w:pgMar w:top="1440" w:right="821" w:bottom="1440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1160" w:hanging="360"/>
      </w:pPr>
    </w:lvl>
    <w:lvl w:ilvl="1" w:tplc="000000CA">
      <w:start w:val="1"/>
      <w:numFmt w:val="bullet"/>
      <w:lvlText w:val=""/>
      <w:lvlJc w:val="left"/>
      <w:pPr>
        <w:ind w:left="18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24177E4"/>
    <w:multiLevelType w:val="hybridMultilevel"/>
    <w:tmpl w:val="CF1E2C40"/>
    <w:lvl w:ilvl="0" w:tplc="9BC67804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40" w:hanging="360"/>
      </w:pPr>
    </w:lvl>
    <w:lvl w:ilvl="2" w:tplc="0409001B" w:tentative="1">
      <w:start w:val="1"/>
      <w:numFmt w:val="lowerRoman"/>
      <w:lvlText w:val="%3."/>
      <w:lvlJc w:val="right"/>
      <w:pPr>
        <w:ind w:left="3460" w:hanging="180"/>
      </w:pPr>
    </w:lvl>
    <w:lvl w:ilvl="3" w:tplc="0409000F" w:tentative="1">
      <w:start w:val="1"/>
      <w:numFmt w:val="decimal"/>
      <w:lvlText w:val="%4."/>
      <w:lvlJc w:val="left"/>
      <w:pPr>
        <w:ind w:left="4180" w:hanging="360"/>
      </w:pPr>
    </w:lvl>
    <w:lvl w:ilvl="4" w:tplc="04090019" w:tentative="1">
      <w:start w:val="1"/>
      <w:numFmt w:val="lowerLetter"/>
      <w:lvlText w:val="%5."/>
      <w:lvlJc w:val="left"/>
      <w:pPr>
        <w:ind w:left="4900" w:hanging="360"/>
      </w:pPr>
    </w:lvl>
    <w:lvl w:ilvl="5" w:tplc="0409001B" w:tentative="1">
      <w:start w:val="1"/>
      <w:numFmt w:val="lowerRoman"/>
      <w:lvlText w:val="%6."/>
      <w:lvlJc w:val="right"/>
      <w:pPr>
        <w:ind w:left="5620" w:hanging="180"/>
      </w:pPr>
    </w:lvl>
    <w:lvl w:ilvl="6" w:tplc="0409000F" w:tentative="1">
      <w:start w:val="1"/>
      <w:numFmt w:val="decimal"/>
      <w:lvlText w:val="%7."/>
      <w:lvlJc w:val="left"/>
      <w:pPr>
        <w:ind w:left="6340" w:hanging="360"/>
      </w:pPr>
    </w:lvl>
    <w:lvl w:ilvl="7" w:tplc="04090019" w:tentative="1">
      <w:start w:val="1"/>
      <w:numFmt w:val="lowerLetter"/>
      <w:lvlText w:val="%8."/>
      <w:lvlJc w:val="left"/>
      <w:pPr>
        <w:ind w:left="7060" w:hanging="360"/>
      </w:pPr>
    </w:lvl>
    <w:lvl w:ilvl="8" w:tplc="0409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4" w15:restartNumberingAfterBreak="0">
    <w:nsid w:val="172D557A"/>
    <w:multiLevelType w:val="hybridMultilevel"/>
    <w:tmpl w:val="835E4726"/>
    <w:lvl w:ilvl="0" w:tplc="FF142A6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F8A2CD4"/>
    <w:multiLevelType w:val="hybridMultilevel"/>
    <w:tmpl w:val="E8EAD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D41"/>
    <w:rsid w:val="00005A42"/>
    <w:rsid w:val="00016573"/>
    <w:rsid w:val="00046D9E"/>
    <w:rsid w:val="00083D41"/>
    <w:rsid w:val="0009414A"/>
    <w:rsid w:val="000B0120"/>
    <w:rsid w:val="000D24AB"/>
    <w:rsid w:val="00136564"/>
    <w:rsid w:val="00143D79"/>
    <w:rsid w:val="0015686A"/>
    <w:rsid w:val="0015753A"/>
    <w:rsid w:val="00171CAA"/>
    <w:rsid w:val="00171D63"/>
    <w:rsid w:val="0018551C"/>
    <w:rsid w:val="001E51C1"/>
    <w:rsid w:val="001F1A2A"/>
    <w:rsid w:val="001F1E65"/>
    <w:rsid w:val="00207CC1"/>
    <w:rsid w:val="00226BA4"/>
    <w:rsid w:val="00231D9B"/>
    <w:rsid w:val="0024338F"/>
    <w:rsid w:val="00253D29"/>
    <w:rsid w:val="00261189"/>
    <w:rsid w:val="00262DF5"/>
    <w:rsid w:val="002A06F5"/>
    <w:rsid w:val="002A2C87"/>
    <w:rsid w:val="002A5AC9"/>
    <w:rsid w:val="002B047D"/>
    <w:rsid w:val="002D6A56"/>
    <w:rsid w:val="002E7804"/>
    <w:rsid w:val="00300261"/>
    <w:rsid w:val="00311948"/>
    <w:rsid w:val="00336AD9"/>
    <w:rsid w:val="00341AC5"/>
    <w:rsid w:val="00362CBB"/>
    <w:rsid w:val="00365D61"/>
    <w:rsid w:val="003703C1"/>
    <w:rsid w:val="00390069"/>
    <w:rsid w:val="003A2079"/>
    <w:rsid w:val="003A30D8"/>
    <w:rsid w:val="003F4C0C"/>
    <w:rsid w:val="004446A6"/>
    <w:rsid w:val="00464520"/>
    <w:rsid w:val="00466740"/>
    <w:rsid w:val="00532980"/>
    <w:rsid w:val="00546D6C"/>
    <w:rsid w:val="005524BA"/>
    <w:rsid w:val="00564ECA"/>
    <w:rsid w:val="00574F70"/>
    <w:rsid w:val="00583BD4"/>
    <w:rsid w:val="00586B7A"/>
    <w:rsid w:val="005A7963"/>
    <w:rsid w:val="005B3203"/>
    <w:rsid w:val="005C2A40"/>
    <w:rsid w:val="005E05B2"/>
    <w:rsid w:val="00675F44"/>
    <w:rsid w:val="006912BD"/>
    <w:rsid w:val="00696A26"/>
    <w:rsid w:val="0070499B"/>
    <w:rsid w:val="007345BE"/>
    <w:rsid w:val="00753F79"/>
    <w:rsid w:val="00782CA1"/>
    <w:rsid w:val="00790A47"/>
    <w:rsid w:val="007C2608"/>
    <w:rsid w:val="007C3526"/>
    <w:rsid w:val="007D11DC"/>
    <w:rsid w:val="007D35DD"/>
    <w:rsid w:val="007F6943"/>
    <w:rsid w:val="00802F5F"/>
    <w:rsid w:val="0082595E"/>
    <w:rsid w:val="00861395"/>
    <w:rsid w:val="0089480F"/>
    <w:rsid w:val="008A1381"/>
    <w:rsid w:val="008A71DF"/>
    <w:rsid w:val="008B20E4"/>
    <w:rsid w:val="008B589B"/>
    <w:rsid w:val="008C0F64"/>
    <w:rsid w:val="008D6E97"/>
    <w:rsid w:val="008D7749"/>
    <w:rsid w:val="008E285F"/>
    <w:rsid w:val="009077AA"/>
    <w:rsid w:val="00910CD1"/>
    <w:rsid w:val="0099583E"/>
    <w:rsid w:val="00A259FA"/>
    <w:rsid w:val="00A40399"/>
    <w:rsid w:val="00A40DA1"/>
    <w:rsid w:val="00A911B1"/>
    <w:rsid w:val="00A924FC"/>
    <w:rsid w:val="00AA01CD"/>
    <w:rsid w:val="00AA763C"/>
    <w:rsid w:val="00AB6DC2"/>
    <w:rsid w:val="00AD4E39"/>
    <w:rsid w:val="00AD63B6"/>
    <w:rsid w:val="00AF3FC5"/>
    <w:rsid w:val="00AF5DDE"/>
    <w:rsid w:val="00AF701F"/>
    <w:rsid w:val="00B34C29"/>
    <w:rsid w:val="00B60C02"/>
    <w:rsid w:val="00B72536"/>
    <w:rsid w:val="00B74313"/>
    <w:rsid w:val="00B859D1"/>
    <w:rsid w:val="00BA0EC4"/>
    <w:rsid w:val="00BB09FB"/>
    <w:rsid w:val="00BB54EF"/>
    <w:rsid w:val="00BE580F"/>
    <w:rsid w:val="00BF7FFC"/>
    <w:rsid w:val="00C5508A"/>
    <w:rsid w:val="00C73CDB"/>
    <w:rsid w:val="00C760F4"/>
    <w:rsid w:val="00C776BC"/>
    <w:rsid w:val="00C77C0D"/>
    <w:rsid w:val="00C85ABC"/>
    <w:rsid w:val="00CC503D"/>
    <w:rsid w:val="00CC5817"/>
    <w:rsid w:val="00D36B00"/>
    <w:rsid w:val="00D46D26"/>
    <w:rsid w:val="00D568EE"/>
    <w:rsid w:val="00D76293"/>
    <w:rsid w:val="00D80BE4"/>
    <w:rsid w:val="00DC436E"/>
    <w:rsid w:val="00DD4C5E"/>
    <w:rsid w:val="00E40B47"/>
    <w:rsid w:val="00E55030"/>
    <w:rsid w:val="00E560C8"/>
    <w:rsid w:val="00E95B77"/>
    <w:rsid w:val="00EB1268"/>
    <w:rsid w:val="00EC37B8"/>
    <w:rsid w:val="00ED3BD0"/>
    <w:rsid w:val="00F17CC1"/>
    <w:rsid w:val="00F32E26"/>
    <w:rsid w:val="00F4145D"/>
    <w:rsid w:val="00F82A87"/>
    <w:rsid w:val="00F864D3"/>
    <w:rsid w:val="00F96E6B"/>
    <w:rsid w:val="00FA48BB"/>
    <w:rsid w:val="00FC183B"/>
    <w:rsid w:val="00FF1850"/>
    <w:rsid w:val="00FF26C4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DB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D41"/>
    <w:pPr>
      <w:ind w:left="720"/>
      <w:contextualSpacing/>
    </w:pPr>
  </w:style>
  <w:style w:type="table" w:styleId="TableGrid">
    <w:name w:val="Table Grid"/>
    <w:basedOn w:val="TableNormal"/>
    <w:uiPriority w:val="39"/>
    <w:rsid w:val="00E56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D35D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35D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tadinhtien86@gmail.com</cp:lastModifiedBy>
  <cp:revision>120</cp:revision>
  <dcterms:created xsi:type="dcterms:W3CDTF">2019-02-07T01:54:00Z</dcterms:created>
  <dcterms:modified xsi:type="dcterms:W3CDTF">2021-08-06T07:35:00Z</dcterms:modified>
</cp:coreProperties>
</file>